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3154" w:type="dxa"/>
        <w:tblInd w:w="106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444"/>
        <w:gridCol w:w="2695"/>
        <w:gridCol w:w="5042"/>
        <w:gridCol w:w="1444"/>
        <w:gridCol w:w="2529"/>
      </w:tblGrid>
      <w:tr w:rsidR="000D4BA8" w:rsidTr="000D4BA8"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0D4BA8" w:rsidRDefault="000D4BA8" w:rsidP="008C5067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Objective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0D4BA8" w:rsidRDefault="000D4BA8" w:rsidP="008C5067">
            <w:pPr>
              <w:pStyle w:val="Heading1"/>
            </w:pPr>
            <w:r>
              <w:t>Author</w:t>
            </w:r>
          </w:p>
        </w:tc>
      </w:tr>
      <w:tr w:rsidR="008C5067" w:rsidTr="000D4BA8"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067" w:rsidRDefault="008C5067">
            <w:bookmarkStart w:id="0" w:name="_GoBack"/>
            <w:bookmarkEnd w:id="0"/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067" w:rsidRDefault="008C5067">
            <w:r>
              <w:t>Lockout on repeated incorrect passwords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067" w:rsidRDefault="008C5067">
            <w:r>
              <w:t>To verify user lockout on repeated incorrect password attempts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5067" w:rsidRDefault="008C5067">
            <w:pPr>
              <w:snapToGrid w:val="0"/>
            </w:pP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067" w:rsidRDefault="008C5067"/>
        </w:tc>
      </w:tr>
    </w:tbl>
    <w:p w:rsidR="008C5067" w:rsidRDefault="008C5067"/>
    <w:tbl>
      <w:tblPr>
        <w:tblW w:w="13102" w:type="dxa"/>
        <w:tblInd w:w="93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2"/>
        <w:gridCol w:w="2268"/>
        <w:gridCol w:w="2681"/>
        <w:gridCol w:w="2970"/>
        <w:gridCol w:w="2519"/>
        <w:gridCol w:w="2603"/>
        <w:gridCol w:w="39"/>
      </w:tblGrid>
      <w:tr w:rsidR="008C5067" w:rsidTr="000D4BA8">
        <w:trPr>
          <w:trHeight w:val="1221"/>
        </w:trPr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C5067" w:rsidRDefault="008C50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0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067" w:rsidRDefault="008C5067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</w:p>
          <w:p w:rsidR="008C5067" w:rsidRDefault="008C5067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exists</w:t>
            </w:r>
            <w:r w:rsidR="00ED3FB7">
              <w:rPr>
                <w:rFonts w:ascii="Arial" w:hAnsi="Arial" w:cs="Arial"/>
              </w:rPr>
              <w:t>.</w:t>
            </w:r>
          </w:p>
          <w:p w:rsidR="008C5067" w:rsidRPr="007A2937" w:rsidRDefault="008C5067">
            <w:pPr>
              <w:numPr>
                <w:ilvl w:val="0"/>
                <w:numId w:val="3"/>
              </w:numPr>
            </w:pPr>
            <w:r>
              <w:rPr>
                <w:rFonts w:ascii="Arial" w:hAnsi="Arial" w:cs="Arial"/>
              </w:rPr>
              <w:t>User must not be signed in (to the Web Interface)</w:t>
            </w:r>
          </w:p>
          <w:p w:rsidR="007A2937" w:rsidRPr="00D01673" w:rsidRDefault="007A2937" w:rsidP="007A2937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01673">
              <w:rPr>
                <w:rFonts w:ascii="Arial" w:hAnsi="Arial" w:cs="Arial"/>
              </w:rPr>
              <w:t xml:space="preserve">The value has been set to </w:t>
            </w:r>
            <w:r w:rsidR="003C30C7" w:rsidRPr="00D01673">
              <w:rPr>
                <w:rFonts w:ascii="Arial" w:hAnsi="Arial" w:cs="Arial"/>
              </w:rPr>
              <w:t>8</w:t>
            </w:r>
            <w:r w:rsidRPr="00D01673">
              <w:rPr>
                <w:rFonts w:ascii="Arial" w:hAnsi="Arial" w:cs="Arial"/>
              </w:rPr>
              <w:t xml:space="preserve"> in database for number</w:t>
            </w:r>
            <w:r w:rsidR="00FD7B88">
              <w:rPr>
                <w:rFonts w:ascii="Arial" w:hAnsi="Arial" w:cs="Arial"/>
              </w:rPr>
              <w:t xml:space="preserve"> </w:t>
            </w:r>
            <w:r w:rsidRPr="00D01673">
              <w:rPr>
                <w:rFonts w:ascii="Arial" w:hAnsi="Arial" w:cs="Arial"/>
              </w:rPr>
              <w:t>of</w:t>
            </w:r>
            <w:r w:rsidR="00FD7B88">
              <w:rPr>
                <w:rFonts w:ascii="Arial" w:hAnsi="Arial" w:cs="Arial"/>
              </w:rPr>
              <w:t xml:space="preserve"> </w:t>
            </w:r>
            <w:r w:rsidR="00FD7B88" w:rsidRPr="00D01673">
              <w:rPr>
                <w:rFonts w:ascii="Arial" w:hAnsi="Arial" w:cs="Arial"/>
              </w:rPr>
              <w:t>failed</w:t>
            </w:r>
            <w:r w:rsidR="00FD7B88">
              <w:rPr>
                <w:rFonts w:ascii="Arial" w:hAnsi="Arial" w:cs="Arial"/>
              </w:rPr>
              <w:t xml:space="preserve"> </w:t>
            </w:r>
            <w:r w:rsidRPr="00D01673">
              <w:rPr>
                <w:rFonts w:ascii="Arial" w:hAnsi="Arial" w:cs="Arial"/>
              </w:rPr>
              <w:t>attempts.</w:t>
            </w:r>
          </w:p>
        </w:tc>
      </w:tr>
      <w:tr w:rsidR="008C5067" w:rsidTr="000D4BA8"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:rsidR="008C5067" w:rsidRDefault="008C50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0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5067" w:rsidRDefault="008C5067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URL in the browser to bring up the web interface login page.</w:t>
            </w:r>
          </w:p>
          <w:p w:rsidR="000D4BA8" w:rsidRPr="000D4BA8" w:rsidRDefault="008C5067" w:rsidP="000D4BA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valid test username and password</w:t>
            </w:r>
          </w:p>
          <w:p w:rsidR="000D4BA8" w:rsidRPr="000D4BA8" w:rsidRDefault="000D4BA8" w:rsidP="000D4BA8">
            <w:pPr>
              <w:rPr>
                <w:rFonts w:ascii="Arial" w:hAnsi="Arial" w:cs="Arial"/>
              </w:rPr>
            </w:pPr>
          </w:p>
          <w:p w:rsidR="008C5067" w:rsidRDefault="008C506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1 – User is able to login with the correct username and password </w:t>
            </w:r>
          </w:p>
          <w:p w:rsidR="000D4BA8" w:rsidRDefault="000D4BA8">
            <w:pPr>
              <w:ind w:left="360"/>
            </w:pPr>
          </w:p>
          <w:p w:rsidR="008C5067" w:rsidRDefault="00B75CFE">
            <w:pPr>
              <w:ind w:left="360"/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5876925" cy="2266950"/>
                  <wp:effectExtent l="19050" t="19050" r="28575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84" r="1593" b="6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2266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C5067" w:rsidRDefault="008C5067">
            <w:pPr>
              <w:ind w:left="360"/>
              <w:rPr>
                <w:lang w:val="en-IN"/>
              </w:rPr>
            </w:pPr>
          </w:p>
          <w:p w:rsidR="000D4BA8" w:rsidRDefault="000D4BA8">
            <w:pPr>
              <w:ind w:left="360"/>
              <w:rPr>
                <w:lang w:val="en-IN"/>
              </w:rPr>
            </w:pPr>
          </w:p>
          <w:p w:rsidR="000D4BA8" w:rsidRPr="000D4BA8" w:rsidRDefault="000D4BA8" w:rsidP="000D4BA8">
            <w:pPr>
              <w:rPr>
                <w:lang w:val="en-IN"/>
              </w:rPr>
            </w:pPr>
          </w:p>
          <w:p w:rsidR="008C5067" w:rsidRDefault="008C5067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Log out of the web interface</w:t>
            </w:r>
          </w:p>
          <w:p w:rsidR="000D4BA8" w:rsidRDefault="008C5067" w:rsidP="000D4BA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test username with an incorrect password eight times consecutively</w:t>
            </w:r>
          </w:p>
          <w:p w:rsidR="000D4BA8" w:rsidRPr="000D4BA8" w:rsidRDefault="000D4BA8" w:rsidP="000D4BA8">
            <w:pPr>
              <w:ind w:left="360"/>
              <w:rPr>
                <w:rFonts w:ascii="Arial" w:hAnsi="Arial" w:cs="Arial"/>
              </w:rPr>
            </w:pPr>
          </w:p>
          <w:p w:rsidR="008C5067" w:rsidRDefault="008C5067">
            <w:pPr>
              <w:ind w:left="360"/>
              <w:rPr>
                <w:lang w:val="en-IN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2 – On entering the incorrect password eight times the user is locked out and asked to contact the administrator   </w:t>
            </w:r>
          </w:p>
          <w:p w:rsidR="008C5067" w:rsidRPr="000D4BA8" w:rsidRDefault="008C5067" w:rsidP="000D4BA8">
            <w:pPr>
              <w:rPr>
                <w:lang w:val="en-IN"/>
              </w:rPr>
            </w:pPr>
          </w:p>
          <w:p w:rsidR="000D4BA8" w:rsidRDefault="00B75CFE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163830</wp:posOffset>
                  </wp:positionV>
                  <wp:extent cx="5360670" cy="2318385"/>
                  <wp:effectExtent l="19050" t="19050" r="11430" b="24765"/>
                  <wp:wrapTopAndBottom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36" r="9343" b="169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0670" cy="2318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Default="000D4BA8" w:rsidP="000D4BA8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Pr="000D4BA8" w:rsidRDefault="000D4BA8" w:rsidP="000D4BA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Login again, but now with the correct password.</w:t>
            </w:r>
          </w:p>
          <w:p w:rsidR="000D4BA8" w:rsidRDefault="000D4BA8" w:rsidP="000D4BA8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0D4BA8" w:rsidRPr="000D4BA8" w:rsidRDefault="008C5067" w:rsidP="000D4BA8">
            <w:pPr>
              <w:ind w:left="360"/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3 – The user remains locked out and cannot </w:t>
            </w:r>
            <w:r w:rsidR="000D4BA8">
              <w:rPr>
                <w:rFonts w:ascii="Arial" w:hAnsi="Arial" w:cs="Arial"/>
                <w:b/>
                <w:color w:val="FF0000"/>
                <w:u w:val="single"/>
              </w:rPr>
              <w:t>login with the correct password</w:t>
            </w: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B75CFE" w:rsidP="000D4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5380990" cy="27711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0990" cy="2771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C5067" w:rsidRDefault="008C5067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  <w:p w:rsidR="000D4BA8" w:rsidRDefault="000D4BA8" w:rsidP="000D4BA8">
            <w:pPr>
              <w:rPr>
                <w:rFonts w:ascii="Arial" w:hAnsi="Arial" w:cs="Arial"/>
              </w:rPr>
            </w:pPr>
          </w:p>
        </w:tc>
      </w:tr>
      <w:tr w:rsidR="000D4BA8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  <w:trHeight w:val="413"/>
        </w:trPr>
        <w:tc>
          <w:tcPr>
            <w:tcW w:w="2268" w:type="dxa"/>
            <w:vMerge w:val="restart"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681" w:type="dxa"/>
            <w:vMerge w:val="restart"/>
          </w:tcPr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  <w:tc>
          <w:tcPr>
            <w:tcW w:w="5489" w:type="dxa"/>
            <w:gridSpan w:val="2"/>
          </w:tcPr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03" w:type="dxa"/>
            <w:vMerge w:val="restart"/>
          </w:tcPr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</w:tr>
      <w:tr w:rsidR="000D4BA8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  <w:trHeight w:val="543"/>
        </w:trPr>
        <w:tc>
          <w:tcPr>
            <w:tcW w:w="2268" w:type="dxa"/>
            <w:vMerge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81" w:type="dxa"/>
            <w:vMerge/>
          </w:tcPr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19" w:type="dxa"/>
          </w:tcPr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03" w:type="dxa"/>
            <w:vMerge/>
          </w:tcPr>
          <w:p w:rsidR="000D4BA8" w:rsidRDefault="000D4BA8" w:rsidP="008C5067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0D4BA8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</w:trPr>
        <w:tc>
          <w:tcPr>
            <w:tcW w:w="2268" w:type="dxa"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773" w:type="dxa"/>
            <w:gridSpan w:val="4"/>
          </w:tcPr>
          <w:p w:rsidR="000D4BA8" w:rsidRDefault="000D4BA8" w:rsidP="008C5067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0D4BA8" w:rsidRDefault="000D4BA8" w:rsidP="008C5067">
            <w:pPr>
              <w:jc w:val="center"/>
              <w:rPr>
                <w:rFonts w:ascii="Arial" w:hAnsi="Arial" w:cs="Arial"/>
              </w:rPr>
            </w:pPr>
          </w:p>
        </w:tc>
      </w:tr>
      <w:tr w:rsidR="000D4BA8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</w:trPr>
        <w:tc>
          <w:tcPr>
            <w:tcW w:w="2268" w:type="dxa"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0773" w:type="dxa"/>
            <w:gridSpan w:val="4"/>
          </w:tcPr>
          <w:p w:rsidR="000D4BA8" w:rsidRDefault="000D4BA8" w:rsidP="008C5067">
            <w:pPr>
              <w:jc w:val="center"/>
              <w:rPr>
                <w:rFonts w:ascii="Arial" w:hAnsi="Arial" w:cs="Arial"/>
              </w:rPr>
            </w:pPr>
          </w:p>
        </w:tc>
      </w:tr>
      <w:tr w:rsidR="000D4BA8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  <w:cantSplit/>
        </w:trPr>
        <w:tc>
          <w:tcPr>
            <w:tcW w:w="2268" w:type="dxa"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170" w:type="dxa"/>
            <w:gridSpan w:val="3"/>
          </w:tcPr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  <w:tc>
          <w:tcPr>
            <w:tcW w:w="2603" w:type="dxa"/>
          </w:tcPr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</w:tr>
      <w:tr w:rsidR="000D4BA8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  <w:cantSplit/>
        </w:trPr>
        <w:tc>
          <w:tcPr>
            <w:tcW w:w="2268" w:type="dxa"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170" w:type="dxa"/>
            <w:gridSpan w:val="3"/>
          </w:tcPr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  <w:tc>
          <w:tcPr>
            <w:tcW w:w="2603" w:type="dxa"/>
          </w:tcPr>
          <w:p w:rsidR="000D4BA8" w:rsidRDefault="000D4BA8" w:rsidP="008C5067">
            <w:pPr>
              <w:rPr>
                <w:rFonts w:ascii="Arial" w:hAnsi="Arial" w:cs="Arial"/>
              </w:rPr>
            </w:pPr>
          </w:p>
        </w:tc>
      </w:tr>
      <w:tr w:rsidR="000D4BA8" w:rsidRPr="009B0F41" w:rsidTr="000D4B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2" w:type="dxa"/>
          <w:wAfter w:w="39" w:type="dxa"/>
          <w:cantSplit/>
        </w:trPr>
        <w:tc>
          <w:tcPr>
            <w:tcW w:w="2268" w:type="dxa"/>
            <w:shd w:val="clear" w:color="auto" w:fill="E0E0E0"/>
          </w:tcPr>
          <w:p w:rsidR="000D4BA8" w:rsidRDefault="000D4BA8" w:rsidP="008C50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170" w:type="dxa"/>
            <w:gridSpan w:val="3"/>
          </w:tcPr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0D4BA8" w:rsidRDefault="000D4BA8" w:rsidP="008C5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03" w:type="dxa"/>
          </w:tcPr>
          <w:p w:rsidR="000D4BA8" w:rsidRPr="009B0F41" w:rsidRDefault="000D4BA8" w:rsidP="008C5067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8C5067" w:rsidRDefault="008C5067"/>
    <w:sectPr w:rsidR="008C5067">
      <w:headerReference w:type="default" r:id="rId10"/>
      <w:foot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789" w:rsidRDefault="00022789">
      <w:r>
        <w:separator/>
      </w:r>
    </w:p>
  </w:endnote>
  <w:endnote w:type="continuationSeparator" w:id="0">
    <w:p w:rsidR="00022789" w:rsidRDefault="0002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067" w:rsidRDefault="008C5067">
    <w:pPr>
      <w:pStyle w:val="Footer"/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rFonts w:ascii="Tahoma" w:hAnsi="Tahoma" w:cs="Tahoma"/>
      </w:rPr>
      <w:t xml:space="preserve">Page </w:t>
    </w:r>
    <w:r>
      <w:rPr>
        <w:rFonts w:cs="Tahoma"/>
      </w:rPr>
      <w:fldChar w:fldCharType="begin"/>
    </w:r>
    <w:r>
      <w:rPr>
        <w:rFonts w:cs="Tahoma"/>
      </w:rPr>
      <w:instrText xml:space="preserve"> PAGE </w:instrText>
    </w:r>
    <w:r>
      <w:rPr>
        <w:rFonts w:cs="Tahoma"/>
      </w:rPr>
      <w:fldChar w:fldCharType="separate"/>
    </w:r>
    <w:r w:rsidR="00E75529">
      <w:rPr>
        <w:rFonts w:cs="Tahoma"/>
        <w:noProof/>
      </w:rPr>
      <w:t>1</w:t>
    </w:r>
    <w:r>
      <w:rPr>
        <w:rFonts w:cs="Tahoma"/>
      </w:rPr>
      <w:fldChar w:fldCharType="end"/>
    </w:r>
    <w:r>
      <w:rPr>
        <w:rFonts w:ascii="Tahoma" w:hAnsi="Tahoma" w:cs="Tahoma"/>
      </w:rPr>
      <w:t xml:space="preserve"> of </w:t>
    </w:r>
    <w:r>
      <w:rPr>
        <w:rFonts w:cs="Tahoma"/>
      </w:rPr>
      <w:fldChar w:fldCharType="begin"/>
    </w:r>
    <w:r>
      <w:rPr>
        <w:rFonts w:cs="Tahoma"/>
      </w:rPr>
      <w:instrText xml:space="preserve"> NUMPAGES \*Arabic </w:instrText>
    </w:r>
    <w:r>
      <w:rPr>
        <w:rFonts w:cs="Tahoma"/>
      </w:rPr>
      <w:fldChar w:fldCharType="separate"/>
    </w:r>
    <w:r w:rsidR="00E75529">
      <w:rPr>
        <w:rFonts w:cs="Tahoma"/>
        <w:noProof/>
      </w:rPr>
      <w:t>4</w:t>
    </w:r>
    <w:r>
      <w:rPr>
        <w:rFonts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789" w:rsidRDefault="00022789">
      <w:r>
        <w:separator/>
      </w:r>
    </w:p>
  </w:footnote>
  <w:footnote w:type="continuationSeparator" w:id="0">
    <w:p w:rsidR="00022789" w:rsidRDefault="00022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067" w:rsidRDefault="008C506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</w:abstractNum>
  <w:abstractNum w:abstractNumId="3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jU1MTCyNDAzMTZX0lEKTi0uzszPAykwrgUAg/TvyywAAAA="/>
  </w:docVars>
  <w:rsids>
    <w:rsidRoot w:val="000D4BA8"/>
    <w:rsid w:val="00022789"/>
    <w:rsid w:val="000D4BA8"/>
    <w:rsid w:val="003C30C7"/>
    <w:rsid w:val="003D6F52"/>
    <w:rsid w:val="0059504F"/>
    <w:rsid w:val="007A2937"/>
    <w:rsid w:val="008C5067"/>
    <w:rsid w:val="00941679"/>
    <w:rsid w:val="009C16B9"/>
    <w:rsid w:val="00B75CFE"/>
    <w:rsid w:val="00D01673"/>
    <w:rsid w:val="00D11EF9"/>
    <w:rsid w:val="00D16E3A"/>
    <w:rsid w:val="00D817F4"/>
    <w:rsid w:val="00E75529"/>
    <w:rsid w:val="00ED3FB7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AA1ED63-D0C9-4B81-86F5-8AD66CAC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Arial" w:hAnsi="Arial" w:cs="Arial"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saurabh pawar</dc:creator>
  <cp:keywords/>
  <cp:lastModifiedBy>user</cp:lastModifiedBy>
  <cp:revision>4</cp:revision>
  <cp:lastPrinted>2010-04-01T04:47:00Z</cp:lastPrinted>
  <dcterms:created xsi:type="dcterms:W3CDTF">2018-03-22T09:40:00Z</dcterms:created>
  <dcterms:modified xsi:type="dcterms:W3CDTF">2018-03-23T14:20:00Z</dcterms:modified>
</cp:coreProperties>
</file>